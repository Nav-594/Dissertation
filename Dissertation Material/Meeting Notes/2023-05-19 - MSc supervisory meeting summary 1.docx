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FCBF" w14:textId="77777777" w:rsidR="005D7940" w:rsidRDefault="005D7940" w:rsidP="005D7940">
      <w:pPr>
        <w:spacing w:before="12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48FE3A3" wp14:editId="3AFC388D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2571750"/>
                <wp:effectExtent l="0" t="0" r="1270" b="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2571750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9D3103" id="Graphic 17" o:spid="_x0000_s1026" alt="&quot;&quot;" style="position:absolute;margin-left:0;margin-top:-36pt;width:649.4pt;height:202.5pt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z1Z5AcAACwoAAAOAAAAZHJzL2Uyb0RvYy54bWzsmt9v2zYQx98H7H8Q9DigtajfMuoUWbsU&#10;A7q2WDt0fVRk2RYgi5okx2n/+n15JGUqdiIl7YqhyIstmbw78ng8fnTys+fX29K6ypu24NXCZk8d&#10;28qrjC+Lar2w//pw8SS2rbZLq2Va8ipf2J/z1n5+9vNPz/b1PHf5hpfLvLGgpGrn+3phb7quns9m&#10;bbbJt2n7lNd5hcYVb7Zph9tmPVs26R7at+XMdZxwtufNsm54lrctfn0pG+0z0r9a5Vn3drVq884q&#10;FzbG1tFnQ5+X4nN29iydr5u03hSZGkb6gFFs06KC0V7Vy7RLrV1THKnaFlnDW77qnmZ8O+OrVZHl&#10;NAfMhjk3ZvOq4bua5rKe79d17ya49oafHqw2e3P1qqnf1+8aeGJfr+ELuhNzuV41W/GNUVrX5LLP&#10;vcvy687K8GPs+pEXw7MZ2twgYlGgnJpt4Hkh9yRivm9baJdX5PJs85vSEDpOEDBPamCJ6ztSw0wP&#10;YDYY1r5GoLQHX7Rf54v3m7TOycXtHL5411jFEhPBhKp0i3i9aPJcRN/cop4WWshR1Lt3Wztv4cET&#10;PnOZy8LkaPbae14chWEUqLlHIboHQn8/93Se7druVc5pIdKr121H7lsvcUXxtlQDzXhVtUWX/42h&#10;r7YlgviXmeXFYRJ4zNrjSlpS0jeEPplCzAsSjNnaWOwwIkT2kSVmWHIhFLNk3JIpxCLfD5wJllzD&#10;koimcTOmBHPjyJtiBkHYu26amSOJUachFnobk5fHFKKBjZpBTN3fjCl0MgoQl33kpRsdjNl1paIR&#10;V1YqMr9DybDmrUgAZmgiC+hbBJ0MdUiJUB4RRuCYwuxewggHU9i9lzAW2RT27iUs934/Z/9ewlgQ&#10;07LODeQwrAW+leMbHHTiiCvpiOtsC0dcY1s44i6FwXRep51YL31p7Re2TgnWBge32umifcuv8g+c&#10;enZi+VSU0lBUVKhJHHpmu8si+zX/MkEOY5FqvShJ/FCqjT3f8RI1VGpWCUU2yzyhXTewdcoy8zxk&#10;MBkwLAx83JiqEy+MYrkujMVO6NKi6HGJ/SWtyrRx0mpZmTPtRehCBrXuob/VpGVCJv336jx0vFaa&#10;lbzNpT2xwHRw9CstAmR3ODxaXhbLi6IsxcoSX+Uvysa6ShE2aZblVad3xaBnWYlYSQIcTFaWgtBW&#10;ZdrR7q640Cajq2m7l2m7kdpIXjp8ixOp0Q7B8MTpLY9KcXXJl59x4jZcYllbZxcFNL1O2+5d2uAI&#10;w7EEtuze4mNVcowDoUlXtrXhzZdTv4v+QAK02tYeXLew2392aZPbVvl7BVhIsLxQ29GNH0TiqG/M&#10;lkuzpdptX3A4CLGE0dGl6N+V+nLV8O1HIOi5sIqmtMpgG0muw/aTNy863KMJGJHl5+d0DfjDOr2u&#10;3teZUE6bDTP/cP0xbWqrxuXC7kAJb7gGlHSuT3+sq+gg+wrJip/vOr4qBBqQh6Vf1Q1gSZDd96Am&#10;ZNlbqIlCSwwCjDVOTSeJUTMTeNERkEnEeYoXh2GvvWacXMckI1ZHM5PYluALbYbi+0hiCExhkkRe&#10;KIDpgK+jwJR4PrLuuKUBMPmx70ds3BJWop9QkCSxFwo0G5mTKRQnXuJOMGQC0GRDphC5e9RzyMj9&#10;fKYt0JHEqA2TfqbZMCWA+cdB8MhLXf7pR+ElvXuIl9RGF+n3QEHyjBexIwFChoQCiEO3U8hySkgT&#10;CfOZg1RBOl2PRYkzwBlXZhJpUiaIk8xyyiyevxLmJiQbBiyJQ3luy5moDU2tMiGMtxJ1mDCoWeVY&#10;Jc1Zw4HkqWHn3inTe6ptqByg1X1bTtKPHsQ5mqgeOemRk44KeBreFPno6hLOv1s4iXLlf8BJiePH&#10;qDPJzabreubTwXfAJLGJQS6HoYwhEgmMUovJRyHz4liA2N1GTNDxAj8MvQnEZwoFkY8n1lE7Juc8&#10;CI56Crt7PibrTLZjCk1aGpN2pi3NkYS5MI9s9IOykYrVO9FIxI/KRgcu0qf1DYySm/rmiT4oAkmJ&#10;0I9c1HJEyYw5nh+jAkRPb7LVZXgI8mRzEqIIMEAdlQZIWO5uZXBITcM7qdiPY1cUr4Rd1wnccFBO&#10;+j8z1H2wCO/IqHpkrcoCRZUKb/NQCOHdx6Lb0DGn6xjrVtUZ162FArAod4hQOFlx0iS1bkUXLcDw&#10;hO/cKSV6l7vtH3wpK04CzdVrJ/ws3jtRWcvXPyPX9PapSCYMigSkx1oWfeHaarO0zJdiOhQ9XVHm&#10;f6K8Ks9O7QYawWNp7LE0dvOd7S3Ih7xzC/JRtpiMfHj8CxmTpW08g/qOilJdHXPxEg5hL6tjsRuL&#10;t4vfnvq0FdogdxfH/JghEwOVDoMZ4z7mOQEmhoLViB0T/WI8xgbjdkyKg/aAMYF+I3ZMIR99/XE7&#10;JvpNtmMKKSS722tHDDc6FVPixNI8Qtk3hTK48+ve0enAFDUnFQri5Dkw0w1Wkkuqdvyh1ylswb82&#10;AkVLoeP6wQCHItSCEok0Ueh78YCk1P6UZSHadpNZyfXcIFD1pgRW8dcIyiEK0eSGJMVyn423ChcP&#10;WHBIkWrvkUoDOnWnoagahee5LNHltjDEpTFG5kVhrGgvCGMWDlrJhADBwUIMrTyEuiQeTQcr/Srv&#10;fmDlEqmZYIUXLRKs4OYHEpRIKYodH6HpR3mfSP/Jwl/SJEXLv8+J/7yZ97g2/+R39i8AAAD//wMA&#10;UEsDBBQABgAIAAAAIQATS4fu4AAAAAkBAAAPAAAAZHJzL2Rvd25yZXYueG1sTI9NS8NAEIbvgv9h&#10;GcFbu/lAbWM2pRT1VARbQXqbZqdJaHY3ZLdJ+u+dnvQ2wzu88zz5ajKtGKj3jbMK4nkEgmzpdGMr&#10;Bd/799kChA9oNbbOkoIreVgV93c5ZtqN9ouGXagEl1ifoYI6hC6T0pc1GfRz15Hl7OR6g4HXvpK6&#10;x5HLTSuTKHqWBhvLH2rsaFNTed5djIKPEcd1Gr8N2/Npcz3snz5/tjEp9fgwrV9BBJrC3zHc8Bkd&#10;CmY6uovVXrQKWCQomL0kPNziZLlglaOCNE0jkEUu/xsUvwAAAP//AwBQSwECLQAUAAYACAAAACEA&#10;toM4kv4AAADhAQAAEwAAAAAAAAAAAAAAAAAAAAAAW0NvbnRlbnRfVHlwZXNdLnhtbFBLAQItABQA&#10;BgAIAAAAIQA4/SH/1gAAAJQBAAALAAAAAAAAAAAAAAAAAC8BAABfcmVscy8ucmVsc1BLAQItABQA&#10;BgAIAAAAIQBvhz1Z5AcAACwoAAAOAAAAAAAAAAAAAAAAAC4CAABkcnMvZTJvRG9jLnhtbFBLAQIt&#10;ABQABgAIAAAAIQATS4fu4AAAAAkBAAAPAAAAAAAAAAAAAAAAAD4KAABkcnMvZG93bnJldi54bWxQ&#10;SwUGAAAAAAQABADzAAAASwsAAAAA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2070"/>
        <w:gridCol w:w="5130"/>
        <w:gridCol w:w="3600"/>
      </w:tblGrid>
      <w:tr w:rsidR="00A66B18" w:rsidRPr="0041428F" w14:paraId="0B238365" w14:textId="77777777" w:rsidTr="00A6783B">
        <w:trPr>
          <w:trHeight w:val="270"/>
          <w:jc w:val="center"/>
        </w:trPr>
        <w:tc>
          <w:tcPr>
            <w:tcW w:w="10800" w:type="dxa"/>
            <w:gridSpan w:val="3"/>
          </w:tcPr>
          <w:p w14:paraId="14B1FC2A" w14:textId="004CDA9D" w:rsidR="00A66B18" w:rsidRPr="0041428F" w:rsidRDefault="00712850" w:rsidP="007E7F36">
            <w:pPr>
              <w:pStyle w:val="Title"/>
            </w:pPr>
            <w:r>
              <w:t>MSc</w:t>
            </w:r>
            <w:r w:rsidR="007E7F36">
              <w:t xml:space="preserve"> </w:t>
            </w:r>
            <w:r>
              <w:t>supervisory meeting summary</w:t>
            </w:r>
          </w:p>
        </w:tc>
      </w:tr>
      <w:tr w:rsidR="007E7F36" w:rsidRPr="0041428F" w14:paraId="4978BD33" w14:textId="77777777" w:rsidTr="007E7F36">
        <w:trPr>
          <w:trHeight w:val="630"/>
          <w:jc w:val="center"/>
        </w:trPr>
        <w:tc>
          <w:tcPr>
            <w:tcW w:w="10800" w:type="dxa"/>
            <w:gridSpan w:val="3"/>
            <w:vAlign w:val="bottom"/>
          </w:tcPr>
          <w:p w14:paraId="6C746CA4" w14:textId="77777777" w:rsidR="007E7F36" w:rsidRDefault="007E7F36" w:rsidP="00A66B18">
            <w:pPr>
              <w:pStyle w:val="ContactInfo"/>
            </w:pPr>
          </w:p>
        </w:tc>
      </w:tr>
      <w:tr w:rsidR="007E7F36" w:rsidRPr="0041428F" w14:paraId="6C0B15AB" w14:textId="77777777" w:rsidTr="007E7F36">
        <w:trPr>
          <w:trHeight w:val="492"/>
          <w:jc w:val="center"/>
        </w:trPr>
        <w:tc>
          <w:tcPr>
            <w:tcW w:w="2070" w:type="dxa"/>
          </w:tcPr>
          <w:p w14:paraId="37FF1D7A" w14:textId="77777777" w:rsidR="007E7F36" w:rsidRDefault="007E7F36" w:rsidP="007E7F36">
            <w:pPr>
              <w:pStyle w:val="MeetingInfo"/>
            </w:pPr>
            <w:r>
              <w:t>Location:</w:t>
            </w:r>
          </w:p>
        </w:tc>
        <w:tc>
          <w:tcPr>
            <w:tcW w:w="5130" w:type="dxa"/>
          </w:tcPr>
          <w:p w14:paraId="511AA3E4" w14:textId="5EE61006" w:rsidR="007E7F36" w:rsidRDefault="00D17A37" w:rsidP="007E7F36">
            <w:pPr>
              <w:pStyle w:val="ContactInfo"/>
            </w:pPr>
            <w:r>
              <w:t>MB211L</w:t>
            </w:r>
          </w:p>
        </w:tc>
        <w:tc>
          <w:tcPr>
            <w:tcW w:w="3600" w:type="dxa"/>
            <w:vAlign w:val="bottom"/>
          </w:tcPr>
          <w:p w14:paraId="060E421D" w14:textId="77777777" w:rsidR="007E7F36" w:rsidRDefault="007E7F36" w:rsidP="00A66B18">
            <w:pPr>
              <w:pStyle w:val="ContactInfo"/>
            </w:pPr>
          </w:p>
        </w:tc>
      </w:tr>
      <w:tr w:rsidR="007E7F36" w:rsidRPr="0041428F" w14:paraId="2635B88C" w14:textId="77777777" w:rsidTr="007E7F36">
        <w:trPr>
          <w:trHeight w:val="492"/>
          <w:jc w:val="center"/>
        </w:trPr>
        <w:tc>
          <w:tcPr>
            <w:tcW w:w="2070" w:type="dxa"/>
          </w:tcPr>
          <w:p w14:paraId="004B37BD" w14:textId="77777777" w:rsidR="007E7F36" w:rsidRDefault="007E7F36" w:rsidP="007E7F36">
            <w:pPr>
              <w:pStyle w:val="MeetingInfo"/>
            </w:pPr>
            <w:r>
              <w:t>Date:</w:t>
            </w:r>
          </w:p>
        </w:tc>
        <w:tc>
          <w:tcPr>
            <w:tcW w:w="5130" w:type="dxa"/>
          </w:tcPr>
          <w:p w14:paraId="60A5EF73" w14:textId="7CB55AAF" w:rsidR="007E7F36" w:rsidRDefault="00D17A37" w:rsidP="007E7F36">
            <w:pPr>
              <w:pStyle w:val="ContactInfo"/>
            </w:pPr>
            <w:r>
              <w:t>18/05/2023</w:t>
            </w:r>
          </w:p>
        </w:tc>
        <w:tc>
          <w:tcPr>
            <w:tcW w:w="3600" w:type="dxa"/>
            <w:vAlign w:val="bottom"/>
          </w:tcPr>
          <w:p w14:paraId="58E00BE8" w14:textId="77777777" w:rsidR="007E7F36" w:rsidRDefault="007E7F36" w:rsidP="00A66B18">
            <w:pPr>
              <w:pStyle w:val="ContactInfo"/>
            </w:pPr>
          </w:p>
        </w:tc>
      </w:tr>
      <w:tr w:rsidR="007E7F36" w:rsidRPr="0041428F" w14:paraId="79A7D6ED" w14:textId="77777777" w:rsidTr="007E7F36">
        <w:trPr>
          <w:trHeight w:val="492"/>
          <w:jc w:val="center"/>
        </w:trPr>
        <w:tc>
          <w:tcPr>
            <w:tcW w:w="2070" w:type="dxa"/>
          </w:tcPr>
          <w:p w14:paraId="75F59099" w14:textId="77777777" w:rsidR="007E7F36" w:rsidRDefault="007E7F36" w:rsidP="007E7F36">
            <w:pPr>
              <w:pStyle w:val="MeetingInfo"/>
            </w:pPr>
            <w:r>
              <w:t>Time:</w:t>
            </w:r>
          </w:p>
        </w:tc>
        <w:tc>
          <w:tcPr>
            <w:tcW w:w="5130" w:type="dxa"/>
          </w:tcPr>
          <w:p w14:paraId="68B93132" w14:textId="0B6C80BD" w:rsidR="007E7F36" w:rsidRDefault="00D17A37" w:rsidP="007E7F36">
            <w:pPr>
              <w:pStyle w:val="ContactInfo"/>
            </w:pPr>
            <w:r>
              <w:rPr>
                <w:rStyle w:val="Strong"/>
              </w:rPr>
              <w:t>13:00</w:t>
            </w:r>
            <w:r w:rsidR="003A5F32">
              <w:rPr>
                <w:rStyle w:val="Strong"/>
              </w:rPr>
              <w:t>-13:30</w:t>
            </w:r>
          </w:p>
        </w:tc>
        <w:tc>
          <w:tcPr>
            <w:tcW w:w="3600" w:type="dxa"/>
            <w:vAlign w:val="bottom"/>
          </w:tcPr>
          <w:p w14:paraId="23A12F7F" w14:textId="77777777" w:rsidR="007E7F36" w:rsidRDefault="007E7F36" w:rsidP="00A66B18">
            <w:pPr>
              <w:pStyle w:val="ContactInfo"/>
            </w:pPr>
          </w:p>
        </w:tc>
      </w:tr>
    </w:tbl>
    <w:p w14:paraId="3D46EE18" w14:textId="0689C897" w:rsidR="007E7F36" w:rsidRDefault="00712850" w:rsidP="00712850">
      <w:pPr>
        <w:pStyle w:val="Heading1"/>
        <w:ind w:left="0"/>
      </w:pPr>
      <w:r>
        <w:t>Summary of discussion</w:t>
      </w:r>
    </w:p>
    <w:p w14:paraId="6EE0FE5A" w14:textId="77777777" w:rsidR="00712850" w:rsidRPr="00712850" w:rsidRDefault="00712850" w:rsidP="00712850"/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0"/>
        <w:gridCol w:w="2205"/>
        <w:gridCol w:w="4962"/>
        <w:gridCol w:w="3003"/>
      </w:tblGrid>
      <w:tr w:rsidR="007E7F36" w14:paraId="31E02D1B" w14:textId="77777777" w:rsidTr="00712850">
        <w:trPr>
          <w:trHeight w:val="534"/>
          <w:jc w:val="center"/>
        </w:trPr>
        <w:tc>
          <w:tcPr>
            <w:tcW w:w="630" w:type="dxa"/>
            <w:tcBorders>
              <w:bottom w:val="single" w:sz="4" w:space="0" w:color="auto"/>
            </w:tcBorders>
          </w:tcPr>
          <w:p w14:paraId="6528D0BB" w14:textId="77777777" w:rsidR="007E7F36" w:rsidRDefault="007E7F36" w:rsidP="007E7F36">
            <w:pPr>
              <w:ind w:left="0"/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69DC70BF" w14:textId="237F4208" w:rsidR="007E7F36" w:rsidRDefault="00712850" w:rsidP="007E7F36">
            <w:pPr>
              <w:pStyle w:val="MeetingTimes"/>
            </w:pPr>
            <w:r>
              <w:t>Item</w:t>
            </w:r>
          </w:p>
        </w:tc>
        <w:tc>
          <w:tcPr>
            <w:tcW w:w="4962" w:type="dxa"/>
            <w:tcBorders>
              <w:bottom w:val="single" w:sz="4" w:space="0" w:color="auto"/>
            </w:tcBorders>
          </w:tcPr>
          <w:p w14:paraId="48DE2EEC" w14:textId="6CAD00E1" w:rsidR="007E7F36" w:rsidRPr="00712850" w:rsidRDefault="00712850" w:rsidP="00E21240">
            <w:pPr>
              <w:pStyle w:val="ItemDescription"/>
              <w:rPr>
                <w:b/>
                <w:bCs/>
              </w:rPr>
            </w:pPr>
            <w:r w:rsidRPr="00712850">
              <w:rPr>
                <w:b/>
                <w:bCs/>
              </w:rPr>
              <w:t>Brief Description</w:t>
            </w:r>
          </w:p>
        </w:tc>
        <w:tc>
          <w:tcPr>
            <w:tcW w:w="3003" w:type="dxa"/>
            <w:tcBorders>
              <w:bottom w:val="single" w:sz="4" w:space="0" w:color="auto"/>
            </w:tcBorders>
          </w:tcPr>
          <w:p w14:paraId="0EBADDEB" w14:textId="37BFA971" w:rsidR="007E7F36" w:rsidRPr="00712850" w:rsidRDefault="00712850" w:rsidP="00E21240">
            <w:pPr>
              <w:pStyle w:val="Location"/>
              <w:rPr>
                <w:b/>
                <w:bCs/>
              </w:rPr>
            </w:pPr>
            <w:r w:rsidRPr="00712850">
              <w:rPr>
                <w:b/>
                <w:bCs/>
              </w:rPr>
              <w:t>Action required</w:t>
            </w:r>
          </w:p>
        </w:tc>
      </w:tr>
      <w:tr w:rsidR="00712850" w14:paraId="14B1B27E" w14:textId="77777777" w:rsidTr="00712850">
        <w:trPr>
          <w:trHeight w:val="1440"/>
          <w:jc w:val="center"/>
        </w:trPr>
        <w:tc>
          <w:tcPr>
            <w:tcW w:w="630" w:type="dxa"/>
            <w:tcBorders>
              <w:top w:val="single" w:sz="4" w:space="0" w:color="auto"/>
            </w:tcBorders>
          </w:tcPr>
          <w:p w14:paraId="002F2926" w14:textId="77777777" w:rsidR="00712850" w:rsidRDefault="00712850" w:rsidP="00712850">
            <w:pPr>
              <w:ind w:left="0"/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14:paraId="2C4A3D18" w14:textId="1221C2F6" w:rsidR="00712850" w:rsidRDefault="003A5F32" w:rsidP="00712850">
            <w:pPr>
              <w:pStyle w:val="MeetingTimes"/>
            </w:pPr>
            <w:r>
              <w:t>Setup Technology Stack</w:t>
            </w:r>
          </w:p>
        </w:tc>
        <w:tc>
          <w:tcPr>
            <w:tcW w:w="4962" w:type="dxa"/>
            <w:tcBorders>
              <w:top w:val="single" w:sz="4" w:space="0" w:color="auto"/>
            </w:tcBorders>
          </w:tcPr>
          <w:p w14:paraId="37169497" w14:textId="281A2633" w:rsidR="00712850" w:rsidRPr="00E21240" w:rsidRDefault="009D362F" w:rsidP="00712850">
            <w:pPr>
              <w:pStyle w:val="ItemDescription"/>
            </w:pPr>
            <w:r>
              <w:t xml:space="preserve">Setup and install all technologies needed for the dissertation. The technology stack includes GitHub (version control), Trello (project management), </w:t>
            </w:r>
            <w:proofErr w:type="spellStart"/>
            <w:r>
              <w:t>Jupyter</w:t>
            </w:r>
            <w:proofErr w:type="spellEnd"/>
            <w:r>
              <w:t xml:space="preserve"> Notebook and Spyder (development)</w:t>
            </w:r>
            <w:r w:rsidR="00807610">
              <w:t>.</w:t>
            </w:r>
          </w:p>
        </w:tc>
        <w:tc>
          <w:tcPr>
            <w:tcW w:w="3003" w:type="dxa"/>
            <w:tcBorders>
              <w:top w:val="single" w:sz="4" w:space="0" w:color="auto"/>
            </w:tcBorders>
          </w:tcPr>
          <w:p w14:paraId="784F4908" w14:textId="0E384B78" w:rsidR="00712850" w:rsidRDefault="009D362F" w:rsidP="00712850">
            <w:pPr>
              <w:pStyle w:val="Location"/>
            </w:pPr>
            <w:r>
              <w:t xml:space="preserve">Creating GitHub repository, create Trello board, download and install Anaconda for </w:t>
            </w:r>
            <w:proofErr w:type="spellStart"/>
            <w:r>
              <w:t>Jupyter</w:t>
            </w:r>
            <w:proofErr w:type="spellEnd"/>
            <w:r>
              <w:t xml:space="preserve"> Notebook and Spyder</w:t>
            </w:r>
            <w:r w:rsidR="00807610">
              <w:t>.</w:t>
            </w:r>
          </w:p>
        </w:tc>
      </w:tr>
      <w:tr w:rsidR="00712850" w14:paraId="14358569" w14:textId="77777777" w:rsidTr="00712850">
        <w:trPr>
          <w:trHeight w:val="1440"/>
          <w:jc w:val="center"/>
        </w:trPr>
        <w:tc>
          <w:tcPr>
            <w:tcW w:w="630" w:type="dxa"/>
          </w:tcPr>
          <w:p w14:paraId="0019458C" w14:textId="77777777" w:rsidR="00712850" w:rsidRDefault="00712850" w:rsidP="00712850">
            <w:pPr>
              <w:ind w:left="0"/>
            </w:pPr>
          </w:p>
        </w:tc>
        <w:tc>
          <w:tcPr>
            <w:tcW w:w="2205" w:type="dxa"/>
          </w:tcPr>
          <w:p w14:paraId="648DC10E" w14:textId="280B469C" w:rsidR="00712850" w:rsidRDefault="003A4541" w:rsidP="00712850">
            <w:pPr>
              <w:pStyle w:val="MeetingTimes"/>
            </w:pPr>
            <w:r>
              <w:t>Invite supervisor to needed technology</w:t>
            </w:r>
          </w:p>
        </w:tc>
        <w:tc>
          <w:tcPr>
            <w:tcW w:w="4962" w:type="dxa"/>
          </w:tcPr>
          <w:p w14:paraId="2D3434F1" w14:textId="20B40560" w:rsidR="00712850" w:rsidRPr="00E21240" w:rsidRDefault="003A4541" w:rsidP="00712850">
            <w:pPr>
              <w:pStyle w:val="ItemDescription"/>
            </w:pPr>
            <w:r>
              <w:t xml:space="preserve">Invite </w:t>
            </w:r>
            <w:r w:rsidR="00BB0E08">
              <w:t>P</w:t>
            </w:r>
            <w:r>
              <w:t xml:space="preserve">rofessor Felipe </w:t>
            </w:r>
            <w:proofErr w:type="spellStart"/>
            <w:r>
              <w:t>Campelo</w:t>
            </w:r>
            <w:proofErr w:type="spellEnd"/>
            <w:r>
              <w:t xml:space="preserve"> to GitHub repository and Trello board</w:t>
            </w:r>
            <w:r w:rsidR="00807610">
              <w:t>.</w:t>
            </w:r>
          </w:p>
        </w:tc>
        <w:tc>
          <w:tcPr>
            <w:tcW w:w="3003" w:type="dxa"/>
          </w:tcPr>
          <w:p w14:paraId="46DFD685" w14:textId="353EF1FE" w:rsidR="00712850" w:rsidRDefault="009D362F" w:rsidP="00712850">
            <w:pPr>
              <w:pStyle w:val="Location"/>
            </w:pPr>
            <w:r>
              <w:t xml:space="preserve">Send the needed links to </w:t>
            </w:r>
            <w:r w:rsidR="00BB0E08">
              <w:t>Professor</w:t>
            </w:r>
            <w:r>
              <w:t xml:space="preserve"> Felipe </w:t>
            </w:r>
            <w:proofErr w:type="spellStart"/>
            <w:r>
              <w:t>Campelo</w:t>
            </w:r>
            <w:proofErr w:type="spellEnd"/>
            <w:r>
              <w:t xml:space="preserve"> via email</w:t>
            </w:r>
            <w:r w:rsidR="00807610">
              <w:t>.</w:t>
            </w:r>
          </w:p>
        </w:tc>
      </w:tr>
      <w:tr w:rsidR="00712850" w14:paraId="649FEAF8" w14:textId="77777777" w:rsidTr="00712850">
        <w:trPr>
          <w:trHeight w:val="1440"/>
          <w:jc w:val="center"/>
        </w:trPr>
        <w:tc>
          <w:tcPr>
            <w:tcW w:w="630" w:type="dxa"/>
          </w:tcPr>
          <w:p w14:paraId="644BBF7F" w14:textId="77777777" w:rsidR="00712850" w:rsidRDefault="00712850" w:rsidP="00712850">
            <w:pPr>
              <w:ind w:left="0"/>
            </w:pPr>
          </w:p>
        </w:tc>
        <w:tc>
          <w:tcPr>
            <w:tcW w:w="2205" w:type="dxa"/>
          </w:tcPr>
          <w:p w14:paraId="48FE4760" w14:textId="56051BF0" w:rsidR="00712850" w:rsidRDefault="003A4541" w:rsidP="00712850">
            <w:pPr>
              <w:pStyle w:val="MeetingTimes"/>
            </w:pPr>
            <w:r>
              <w:t>Ethics form</w:t>
            </w:r>
          </w:p>
        </w:tc>
        <w:tc>
          <w:tcPr>
            <w:tcW w:w="4962" w:type="dxa"/>
          </w:tcPr>
          <w:p w14:paraId="5E04F85A" w14:textId="48F5DFDD" w:rsidR="00712850" w:rsidRPr="00E21240" w:rsidRDefault="00053AEF" w:rsidP="00712850">
            <w:pPr>
              <w:pStyle w:val="ItemDescription"/>
            </w:pPr>
            <w:r>
              <w:t>Download and complete the ethics form.</w:t>
            </w:r>
            <w:r w:rsidR="00BE5B29">
              <w:t xml:space="preserve"> </w:t>
            </w:r>
            <w:r w:rsidR="00F87432">
              <w:t>Keep</w:t>
            </w:r>
            <w:r w:rsidR="00886598">
              <w:t xml:space="preserve"> in mind that t</w:t>
            </w:r>
            <w:r w:rsidR="003A4541">
              <w:t xml:space="preserve">he </w:t>
            </w:r>
            <w:r w:rsidR="00BC022B">
              <w:t>databases used for the project have non-identifiable information</w:t>
            </w:r>
            <w:r w:rsidR="006E21EB">
              <w:t xml:space="preserve"> </w:t>
            </w:r>
            <w:r w:rsidR="00886598">
              <w:t xml:space="preserve">and </w:t>
            </w:r>
            <w:r w:rsidR="00BC022B">
              <w:t>there is no interaction with any people</w:t>
            </w:r>
            <w:r w:rsidR="00CB55BD">
              <w:t xml:space="preserve"> (no surveys or interviews).</w:t>
            </w:r>
          </w:p>
        </w:tc>
        <w:tc>
          <w:tcPr>
            <w:tcW w:w="3003" w:type="dxa"/>
          </w:tcPr>
          <w:p w14:paraId="7FB883A9" w14:textId="1B9A00D2" w:rsidR="00712850" w:rsidRDefault="003A4541" w:rsidP="00712850">
            <w:pPr>
              <w:pStyle w:val="Location"/>
            </w:pPr>
            <w:r>
              <w:t xml:space="preserve">Complete Ethics form application and </w:t>
            </w:r>
            <w:r w:rsidR="00BB0E08">
              <w:t>send it</w:t>
            </w:r>
            <w:r>
              <w:t xml:space="preserve"> to Felipe </w:t>
            </w:r>
            <w:proofErr w:type="spellStart"/>
            <w:r>
              <w:t>Campelo</w:t>
            </w:r>
            <w:proofErr w:type="spellEnd"/>
            <w:r w:rsidR="009D362F">
              <w:t>.</w:t>
            </w:r>
            <w:r w:rsidR="000A4570">
              <w:t xml:space="preserve"> </w:t>
            </w:r>
          </w:p>
        </w:tc>
      </w:tr>
      <w:tr w:rsidR="00712850" w14:paraId="2CADCF2F" w14:textId="77777777" w:rsidTr="00712850">
        <w:trPr>
          <w:trHeight w:val="816"/>
          <w:jc w:val="center"/>
        </w:trPr>
        <w:tc>
          <w:tcPr>
            <w:tcW w:w="630" w:type="dxa"/>
            <w:tcBorders>
              <w:bottom w:val="single" w:sz="4" w:space="0" w:color="auto"/>
            </w:tcBorders>
          </w:tcPr>
          <w:p w14:paraId="6606209B" w14:textId="77777777" w:rsidR="00712850" w:rsidRDefault="00712850" w:rsidP="00712850">
            <w:pPr>
              <w:ind w:left="0"/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141DC576" w14:textId="37FD8CE9" w:rsidR="00712850" w:rsidRDefault="003A4541" w:rsidP="00712850">
            <w:pPr>
              <w:pStyle w:val="MeetingTimes"/>
            </w:pPr>
            <w:r>
              <w:t>Literature review</w:t>
            </w:r>
          </w:p>
        </w:tc>
        <w:tc>
          <w:tcPr>
            <w:tcW w:w="4962" w:type="dxa"/>
            <w:tcBorders>
              <w:bottom w:val="single" w:sz="4" w:space="0" w:color="auto"/>
            </w:tcBorders>
          </w:tcPr>
          <w:p w14:paraId="552CE99A" w14:textId="26B86B3D" w:rsidR="00712850" w:rsidRPr="00E21240" w:rsidRDefault="00BB0E08" w:rsidP="00712850">
            <w:pPr>
              <w:pStyle w:val="ItemDescription"/>
            </w:pPr>
            <w:r>
              <w:t>This is the main task for the next two weeks. Two literature reviews will need to be done, one on epitope prediction</w:t>
            </w:r>
            <w:r w:rsidR="003310DA">
              <w:t xml:space="preserve"> (to answer </w:t>
            </w:r>
            <w:r w:rsidR="00D46C82">
              <w:t>why it is important</w:t>
            </w:r>
            <w:r w:rsidR="0009056D">
              <w:t>, where it is used etc..)</w:t>
            </w:r>
            <w:r>
              <w:t xml:space="preserve"> and one on genetic programming for protein classification</w:t>
            </w:r>
            <w:r w:rsidR="0009056D">
              <w:t xml:space="preserve"> (a broader search will take place for this</w:t>
            </w:r>
            <w:r w:rsidR="008B38B3">
              <w:t>, meaning it is not limited to protein classification)</w:t>
            </w:r>
          </w:p>
        </w:tc>
        <w:tc>
          <w:tcPr>
            <w:tcW w:w="3003" w:type="dxa"/>
            <w:tcBorders>
              <w:bottom w:val="single" w:sz="4" w:space="0" w:color="auto"/>
            </w:tcBorders>
          </w:tcPr>
          <w:p w14:paraId="370A9974" w14:textId="54B56E3C" w:rsidR="00712850" w:rsidRDefault="00BB0E08" w:rsidP="00712850">
            <w:pPr>
              <w:pStyle w:val="Location"/>
            </w:pPr>
            <w:r>
              <w:t>Look through the relevant literature and make a “skeleton” literature review with the main information</w:t>
            </w:r>
            <w:r w:rsidR="00CB6B84">
              <w:t xml:space="preserve"> gaine</w:t>
            </w:r>
            <w:r w:rsidR="0051337C">
              <w:t>d</w:t>
            </w:r>
            <w:r w:rsidR="00244233">
              <w:t>.</w:t>
            </w:r>
            <w:r w:rsidR="0051337C">
              <w:t xml:space="preserve"> Reference the sources accordingly.</w:t>
            </w:r>
          </w:p>
        </w:tc>
      </w:tr>
    </w:tbl>
    <w:p w14:paraId="22F201F6" w14:textId="77777777" w:rsidR="007E7F36" w:rsidRPr="007E7F36" w:rsidRDefault="00E21240" w:rsidP="00E21240">
      <w:pPr>
        <w:pStyle w:val="Heading2"/>
      </w:pPr>
      <w:r w:rsidRPr="00E21240">
        <w:t>Additional information</w:t>
      </w:r>
    </w:p>
    <w:p w14:paraId="204BB708" w14:textId="38701411" w:rsidR="0047243F" w:rsidRDefault="0047243F" w:rsidP="0047243F">
      <w:r>
        <w:t>An additional non-mandatory task is to</w:t>
      </w:r>
      <w:r w:rsidR="00BC022B">
        <w:t xml:space="preserve"> look</w:t>
      </w:r>
      <w:r>
        <w:t xml:space="preserve"> have a quick look </w:t>
      </w:r>
      <w:r w:rsidR="00CC65FC">
        <w:t>through</w:t>
      </w:r>
      <w:r>
        <w:t xml:space="preserve"> the 3 datasets which will be used for the project: IEDB, NCBI-GenBank and </w:t>
      </w:r>
      <w:proofErr w:type="spellStart"/>
      <w:r w:rsidRPr="000A4570">
        <w:t>UniProtKB</w:t>
      </w:r>
      <w:proofErr w:type="spellEnd"/>
      <w:r>
        <w:t>.</w:t>
      </w:r>
    </w:p>
    <w:p w14:paraId="61052ABB" w14:textId="52BF4478" w:rsidR="00712850" w:rsidRPr="007E7F36" w:rsidRDefault="00712850" w:rsidP="00712850">
      <w:pPr>
        <w:pStyle w:val="Heading2"/>
      </w:pPr>
      <w:r>
        <w:lastRenderedPageBreak/>
        <w:t xml:space="preserve">Sign </w:t>
      </w:r>
      <w:proofErr w:type="gramStart"/>
      <w:r>
        <w:t>off</w:t>
      </w:r>
      <w:proofErr w:type="gramEnd"/>
    </w:p>
    <w:p w14:paraId="1FA1E8DB" w14:textId="0FA8A324" w:rsidR="007827DB" w:rsidRDefault="007827DB" w:rsidP="007827DB">
      <w:proofErr w:type="spellStart"/>
      <w:r>
        <w:t>Navroop</w:t>
      </w:r>
      <w:proofErr w:type="spellEnd"/>
      <w:r>
        <w:t xml:space="preserve"> Singh    [</w:t>
      </w:r>
      <w:r w:rsidR="00D41D0D">
        <w:t xml:space="preserve"> X </w:t>
      </w:r>
      <w:r>
        <w:t xml:space="preserve">]                                                             </w:t>
      </w:r>
      <w:r w:rsidR="001311F7">
        <w:rPr>
          <w:i/>
          <w:iCs/>
        </w:rPr>
        <w:tab/>
      </w:r>
      <w:r>
        <w:t xml:space="preserve">Felipe </w:t>
      </w:r>
      <w:proofErr w:type="spellStart"/>
      <w:r>
        <w:t>Campelo</w:t>
      </w:r>
      <w:proofErr w:type="spellEnd"/>
      <w:r>
        <w:t xml:space="preserve">    [ </w:t>
      </w:r>
      <w:r w:rsidR="004F4FF4">
        <w:t>X</w:t>
      </w:r>
      <w:r>
        <w:t xml:space="preserve"> ] </w:t>
      </w:r>
    </w:p>
    <w:p w14:paraId="79E5A3F1" w14:textId="424136C8" w:rsidR="00712850" w:rsidRPr="00A6783B" w:rsidRDefault="0051337C" w:rsidP="007827DB">
      <w:r>
        <w:t xml:space="preserve"> </w:t>
      </w:r>
    </w:p>
    <w:sectPr w:rsidR="00712850" w:rsidRPr="00A6783B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1D4C1" w14:textId="77777777" w:rsidR="0038756E" w:rsidRDefault="0038756E" w:rsidP="00A66B18">
      <w:pPr>
        <w:spacing w:before="0" w:after="0"/>
      </w:pPr>
      <w:r>
        <w:separator/>
      </w:r>
    </w:p>
  </w:endnote>
  <w:endnote w:type="continuationSeparator" w:id="0">
    <w:p w14:paraId="262432A0" w14:textId="77777777" w:rsidR="0038756E" w:rsidRDefault="0038756E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panose1 w:val="020B0909000000000000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76E37" w14:textId="77777777" w:rsidR="0038756E" w:rsidRDefault="0038756E" w:rsidP="00A66B18">
      <w:pPr>
        <w:spacing w:before="0" w:after="0"/>
      </w:pPr>
      <w:r>
        <w:separator/>
      </w:r>
    </w:p>
  </w:footnote>
  <w:footnote w:type="continuationSeparator" w:id="0">
    <w:p w14:paraId="12748061" w14:textId="77777777" w:rsidR="0038756E" w:rsidRDefault="0038756E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50"/>
    <w:rsid w:val="00053AEF"/>
    <w:rsid w:val="00083BAA"/>
    <w:rsid w:val="0009056D"/>
    <w:rsid w:val="000A4570"/>
    <w:rsid w:val="0010680C"/>
    <w:rsid w:val="001311F7"/>
    <w:rsid w:val="0017110E"/>
    <w:rsid w:val="001766D6"/>
    <w:rsid w:val="001E2320"/>
    <w:rsid w:val="00214E28"/>
    <w:rsid w:val="00244233"/>
    <w:rsid w:val="00275A63"/>
    <w:rsid w:val="003310DA"/>
    <w:rsid w:val="00352B81"/>
    <w:rsid w:val="0038756E"/>
    <w:rsid w:val="003A0150"/>
    <w:rsid w:val="003A4541"/>
    <w:rsid w:val="003A5F32"/>
    <w:rsid w:val="003E24DF"/>
    <w:rsid w:val="0041428F"/>
    <w:rsid w:val="0047243F"/>
    <w:rsid w:val="004A2B0D"/>
    <w:rsid w:val="004F4FF4"/>
    <w:rsid w:val="0051337C"/>
    <w:rsid w:val="005C2210"/>
    <w:rsid w:val="005D7940"/>
    <w:rsid w:val="00615018"/>
    <w:rsid w:val="0062123A"/>
    <w:rsid w:val="00646E75"/>
    <w:rsid w:val="006E21EB"/>
    <w:rsid w:val="006F6F10"/>
    <w:rsid w:val="00712850"/>
    <w:rsid w:val="00736EA7"/>
    <w:rsid w:val="007827DB"/>
    <w:rsid w:val="00783E79"/>
    <w:rsid w:val="007B5AE8"/>
    <w:rsid w:val="007E7F36"/>
    <w:rsid w:val="007F5192"/>
    <w:rsid w:val="00807610"/>
    <w:rsid w:val="00830FAC"/>
    <w:rsid w:val="00886598"/>
    <w:rsid w:val="008B38B3"/>
    <w:rsid w:val="00910D6C"/>
    <w:rsid w:val="009D362F"/>
    <w:rsid w:val="009D6E13"/>
    <w:rsid w:val="00A66B18"/>
    <w:rsid w:val="00A6783B"/>
    <w:rsid w:val="00A96CF8"/>
    <w:rsid w:val="00AE1388"/>
    <w:rsid w:val="00AF3982"/>
    <w:rsid w:val="00B339CB"/>
    <w:rsid w:val="00B46697"/>
    <w:rsid w:val="00B50294"/>
    <w:rsid w:val="00B57D6E"/>
    <w:rsid w:val="00BB0E08"/>
    <w:rsid w:val="00BC022B"/>
    <w:rsid w:val="00BD3B9B"/>
    <w:rsid w:val="00BE5B29"/>
    <w:rsid w:val="00C701F7"/>
    <w:rsid w:val="00C70786"/>
    <w:rsid w:val="00CB55BD"/>
    <w:rsid w:val="00CB6B84"/>
    <w:rsid w:val="00CC0297"/>
    <w:rsid w:val="00CC65FC"/>
    <w:rsid w:val="00D05A7F"/>
    <w:rsid w:val="00D17A37"/>
    <w:rsid w:val="00D41084"/>
    <w:rsid w:val="00D41D0D"/>
    <w:rsid w:val="00D46C82"/>
    <w:rsid w:val="00D66593"/>
    <w:rsid w:val="00DE6DA2"/>
    <w:rsid w:val="00DF2D30"/>
    <w:rsid w:val="00E21240"/>
    <w:rsid w:val="00E55D74"/>
    <w:rsid w:val="00E6540C"/>
    <w:rsid w:val="00E81E2A"/>
    <w:rsid w:val="00EE0952"/>
    <w:rsid w:val="00F8743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3205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E21240"/>
    <w:pPr>
      <w:spacing w:before="40" w:after="360"/>
      <w:ind w:left="720" w:right="720"/>
    </w:pPr>
    <w:rPr>
      <w:rFonts w:eastAsiaTheme="minorHAnsi"/>
      <w:kern w:val="20"/>
      <w:szCs w:val="20"/>
    </w:rPr>
  </w:style>
  <w:style w:type="paragraph" w:styleId="Heading1">
    <w:name w:val="heading 1"/>
    <w:basedOn w:val="Recipient"/>
    <w:next w:val="Normal"/>
    <w:link w:val="Heading1Char"/>
    <w:uiPriority w:val="8"/>
    <w:qFormat/>
    <w:rsid w:val="007E7F36"/>
    <w:pPr>
      <w:outlineLvl w:val="0"/>
    </w:pPr>
    <w:rPr>
      <w:rFonts w:asciiTheme="majorHAnsi" w:hAnsiTheme="majorHAnsi"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1240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7E7F36"/>
    <w:rPr>
      <w:rFonts w:asciiTheme="majorHAnsi" w:eastAsiaTheme="minorHAnsi" w:hAnsiTheme="majorHAnsi"/>
      <w:b/>
      <w:bCs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7E7F36"/>
    <w:pPr>
      <w:spacing w:before="0" w:after="0"/>
      <w:ind w:left="0" w:right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E21240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7F36"/>
    <w:pPr>
      <w:spacing w:before="0" w:after="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F36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7F36"/>
    <w:pPr>
      <w:spacing w:after="0"/>
      <w:ind w:right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qFormat/>
    <w:rsid w:val="007E7F36"/>
    <w:pPr>
      <w:spacing w:before="120" w:after="0"/>
      <w:ind w:left="0" w:right="0"/>
    </w:pPr>
    <w:rPr>
      <w:b/>
    </w:rPr>
  </w:style>
  <w:style w:type="paragraph" w:customStyle="1" w:styleId="ItemDescription">
    <w:name w:val="Item Description"/>
    <w:basedOn w:val="Normal"/>
    <w:qFormat/>
    <w:rsid w:val="00E21240"/>
    <w:pPr>
      <w:spacing w:after="120"/>
      <w:ind w:left="0" w:right="360"/>
    </w:pPr>
  </w:style>
  <w:style w:type="paragraph" w:customStyle="1" w:styleId="Location">
    <w:name w:val="Location"/>
    <w:basedOn w:val="Normal"/>
    <w:qFormat/>
    <w:rsid w:val="00E21240"/>
    <w:pPr>
      <w:spacing w:after="120"/>
      <w:ind w:left="0"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6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pelof\AppData\Local\Microsoft\Office\16.0\DTS\en-US%7b27FC8B6D-7380-4677-9DA9-8BF6CFF4CC97%7d\%7b762826D6-5A52-4A50-B17D-84475AD9E630%7dtf55871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A423AF-50F4-4F0F-8C0A-54276ACA9E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93D2EA-46D7-41FA-B589-986E1F86EC7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0616221F-4E30-43DF-A3F1-757BC7DC27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C:\Users\campelof\AppData\Local\Microsoft\Office\16.0\DTS\en-US{27FC8B6D-7380-4677-9DA9-8BF6CFF4CC97}\{762826D6-5A52-4A50-B17D-84475AD9E630}tf55871247_win32.dotx</Template>
  <TotalTime>0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2023-05-18T18:36:00Z</dcterms:created>
  <dcterms:modified xsi:type="dcterms:W3CDTF">2023-05-24T08:23:00Z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